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5F5B" w14:textId="77777777" w:rsidR="008B5180" w:rsidRPr="00230EBA" w:rsidRDefault="008B5180" w:rsidP="008B5180">
      <w:pPr>
        <w:pStyle w:val="Standard"/>
        <w:jc w:val="center"/>
        <w:rPr>
          <w:rFonts w:cs="Times New Roman"/>
          <w:lang w:val="ru-RU"/>
        </w:rPr>
      </w:pPr>
      <w:r w:rsidRPr="00230EBA">
        <w:rPr>
          <w:rFonts w:cs="Times New Roman"/>
          <w:lang w:val="ru-RU"/>
        </w:rPr>
        <w:t xml:space="preserve">Университет ИТМО, факультет программной инженерии и компьютерной техники </w:t>
      </w:r>
    </w:p>
    <w:p w14:paraId="5AB50B6F" w14:textId="77777777" w:rsidR="008B5180" w:rsidRPr="00230EBA" w:rsidRDefault="008B5180" w:rsidP="008B5180">
      <w:pPr>
        <w:pStyle w:val="Standard"/>
        <w:jc w:val="center"/>
        <w:rPr>
          <w:rFonts w:cs="Times New Roman"/>
          <w:lang w:val="ru-RU"/>
        </w:rPr>
      </w:pPr>
      <w:r w:rsidRPr="00230EBA">
        <w:rPr>
          <w:rFonts w:cs="Times New Roman"/>
          <w:lang w:val="ru-RU"/>
        </w:rPr>
        <w:t>Двухнедельная отчётная работа по «Информатике»: аннотация к статье</w:t>
      </w:r>
    </w:p>
    <w:p w14:paraId="6E84984F" w14:textId="61E05722" w:rsidR="008B5180" w:rsidRPr="00230EBA" w:rsidRDefault="008B5180" w:rsidP="008B5180">
      <w:pPr>
        <w:pStyle w:val="Standard"/>
        <w:jc w:val="center"/>
        <w:rPr>
          <w:rFonts w:cs="Times New Roman"/>
          <w:lang w:val="ru-RU"/>
        </w:rPr>
      </w:pPr>
      <w:r w:rsidRPr="00230EBA">
        <w:rPr>
          <w:rFonts w:cs="Times New Roman"/>
          <w:lang w:val="ru-RU"/>
        </w:rPr>
        <w:t xml:space="preserve">Дата лекции: </w:t>
      </w:r>
      <w:r w:rsidR="00E21F3D">
        <w:rPr>
          <w:rFonts w:cs="Times New Roman"/>
          <w:lang w:val="ru-RU"/>
        </w:rPr>
        <w:t>30</w:t>
      </w:r>
      <w:r w:rsidRPr="00230EBA">
        <w:rPr>
          <w:rFonts w:cs="Times New Roman"/>
          <w:lang w:val="ru-RU"/>
        </w:rPr>
        <w:t>.10.2021</w:t>
      </w:r>
      <w:r w:rsidRPr="00230EBA">
        <w:rPr>
          <w:rFonts w:cs="Times New Roman"/>
          <w:lang w:val="ru-RU"/>
        </w:rPr>
        <w:tab/>
      </w:r>
      <w:r w:rsidRPr="00230EBA">
        <w:rPr>
          <w:rFonts w:cs="Times New Roman"/>
          <w:lang w:val="ru-RU"/>
        </w:rPr>
        <w:tab/>
        <w:t xml:space="preserve">Дата сдачи: </w:t>
      </w:r>
      <w:r w:rsidR="00E21F3D">
        <w:rPr>
          <w:rFonts w:cs="Times New Roman"/>
          <w:lang w:val="ru-RU"/>
        </w:rPr>
        <w:t>13</w:t>
      </w:r>
      <w:r w:rsidRPr="00230EBA">
        <w:rPr>
          <w:rFonts w:cs="Times New Roman"/>
          <w:lang w:val="ru-RU"/>
        </w:rPr>
        <w:t>.</w:t>
      </w:r>
      <w:r w:rsidR="00E21F3D">
        <w:rPr>
          <w:rFonts w:cs="Times New Roman"/>
          <w:lang w:val="ru-RU"/>
        </w:rPr>
        <w:t>11</w:t>
      </w:r>
      <w:r w:rsidRPr="00230EBA">
        <w:rPr>
          <w:rFonts w:cs="Times New Roman"/>
          <w:lang w:val="ru-RU"/>
        </w:rPr>
        <w:t>.2021</w:t>
      </w:r>
    </w:p>
    <w:p w14:paraId="6FD3F99F" w14:textId="77777777" w:rsidR="008B5180" w:rsidRPr="00230EBA" w:rsidRDefault="008B5180" w:rsidP="008B5180">
      <w:pPr>
        <w:pStyle w:val="Standard"/>
        <w:jc w:val="center"/>
        <w:rPr>
          <w:rFonts w:cs="Times New Roman"/>
          <w:lang w:val="ru-RU"/>
        </w:rPr>
      </w:pPr>
    </w:p>
    <w:p w14:paraId="321C2A65" w14:textId="77777777" w:rsidR="008B5180" w:rsidRPr="00230EBA" w:rsidRDefault="008B5180" w:rsidP="008B518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230EBA">
        <w:rPr>
          <w:rFonts w:cs="Times New Roman"/>
          <w:lang w:val="ru-RU"/>
        </w:rPr>
        <w:t xml:space="preserve">Выполнил(а) </w:t>
      </w:r>
      <w:r w:rsidRPr="00230EBA">
        <w:rPr>
          <w:rFonts w:cs="Times New Roman"/>
          <w:u w:val="single"/>
          <w:lang w:val="ru-RU"/>
        </w:rPr>
        <w:tab/>
        <w:t>Кравец Р.Д.</w:t>
      </w:r>
      <w:r w:rsidRPr="00230EBA">
        <w:rPr>
          <w:rFonts w:cs="Times New Roman"/>
          <w:u w:val="single"/>
          <w:lang w:val="ru-RU"/>
        </w:rPr>
        <w:tab/>
      </w:r>
      <w:r w:rsidRPr="00230EBA">
        <w:rPr>
          <w:rFonts w:cs="Times New Roman"/>
          <w:lang w:val="ru-RU"/>
        </w:rPr>
        <w:t xml:space="preserve">, № группы </w:t>
      </w:r>
      <w:r w:rsidRPr="00230EBA">
        <w:rPr>
          <w:rFonts w:cs="Times New Roman"/>
          <w:u w:val="single"/>
          <w:lang w:val="ru-RU"/>
        </w:rPr>
        <w:tab/>
      </w:r>
      <w:r w:rsidRPr="00230EBA">
        <w:rPr>
          <w:rFonts w:cs="Times New Roman"/>
          <w:i/>
          <w:u w:val="single"/>
        </w:rPr>
        <w:t>P</w:t>
      </w:r>
      <w:r w:rsidRPr="00230EBA">
        <w:rPr>
          <w:rFonts w:cs="Times New Roman"/>
          <w:i/>
          <w:u w:val="single"/>
          <w:lang w:val="ru-RU"/>
        </w:rPr>
        <w:t>3118</w:t>
      </w:r>
      <w:r w:rsidRPr="00230EBA">
        <w:rPr>
          <w:rFonts w:cs="Times New Roman"/>
          <w:u w:val="single"/>
          <w:lang w:val="ru-RU"/>
        </w:rPr>
        <w:tab/>
      </w:r>
      <w:r w:rsidRPr="00230EBA">
        <w:rPr>
          <w:rFonts w:cs="Times New Roman"/>
          <w:lang w:val="ru-RU"/>
        </w:rPr>
        <w:t xml:space="preserve">, оценка </w:t>
      </w:r>
      <w:r w:rsidRPr="00230EBA">
        <w:rPr>
          <w:rFonts w:cs="Times New Roman"/>
          <w:u w:val="single"/>
          <w:lang w:val="ru-RU"/>
        </w:rPr>
        <w:tab/>
      </w:r>
    </w:p>
    <w:p w14:paraId="7D93323D" w14:textId="77777777" w:rsidR="008B5180" w:rsidRPr="00230EBA" w:rsidRDefault="008B5180" w:rsidP="008B5180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230EBA">
        <w:rPr>
          <w:rFonts w:cs="Times New Roman"/>
          <w:vertAlign w:val="superscript"/>
          <w:lang w:val="ru-RU"/>
        </w:rPr>
        <w:tab/>
        <w:t>Фамилия И.О. студента</w:t>
      </w:r>
      <w:r w:rsidRPr="00230EBA">
        <w:rPr>
          <w:rFonts w:cs="Times New Roman"/>
          <w:vertAlign w:val="superscript"/>
          <w:lang w:val="ru-RU"/>
        </w:rPr>
        <w:tab/>
        <w:t>не заполнять</w:t>
      </w:r>
    </w:p>
    <w:p w14:paraId="12FB4E4A" w14:textId="77777777" w:rsidR="008B5180" w:rsidRPr="00230EBA" w:rsidRDefault="008B5180" w:rsidP="008B5180">
      <w:pPr>
        <w:pStyle w:val="Standard"/>
        <w:tabs>
          <w:tab w:val="left" w:pos="3180"/>
          <w:tab w:val="left" w:pos="9781"/>
        </w:tabs>
        <w:rPr>
          <w:rFonts w:cs="Times New Roman"/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8B5180" w:rsidRPr="00230EBA" w14:paraId="5635EEFE" w14:textId="77777777" w:rsidTr="00E577A5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F737BC" w14:textId="77777777" w:rsidR="008B5180" w:rsidRPr="0089664E" w:rsidRDefault="008B5180" w:rsidP="00E577A5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89664E">
              <w:rPr>
                <w:rFonts w:cs="Times New Roman"/>
                <w:b/>
                <w:bCs/>
                <w:lang w:val="ru-RU"/>
              </w:rPr>
              <w:t>Название статьи/главы книги/</w:t>
            </w:r>
            <w:proofErr w:type="spellStart"/>
            <w:r w:rsidRPr="0089664E">
              <w:rPr>
                <w:rFonts w:cs="Times New Roman"/>
                <w:b/>
                <w:bCs/>
                <w:lang w:val="ru-RU"/>
              </w:rPr>
              <w:t>видеолекции</w:t>
            </w:r>
            <w:proofErr w:type="spellEnd"/>
          </w:p>
          <w:p w14:paraId="202212BF" w14:textId="6128D3CF" w:rsidR="008B5180" w:rsidRPr="0089664E" w:rsidRDefault="008B5180" w:rsidP="008B5180">
            <w:pPr>
              <w:pStyle w:val="1"/>
              <w:shd w:val="clear" w:color="auto" w:fill="FFFFFF"/>
              <w:spacing w:before="0" w:after="6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kern w:val="36"/>
                <w:sz w:val="24"/>
                <w:szCs w:val="24"/>
                <w:lang w:val="ru-RU" w:eastAsia="ru-RU" w:bidi="ar-SA"/>
              </w:rPr>
            </w:pPr>
            <w:r w:rsidRPr="0089664E">
              <w:rPr>
                <w:rFonts w:ascii="Times New Roman" w:hAnsi="Times New Roman" w:cs="Times New Roman"/>
                <w:b w:val="0"/>
                <w:bCs w:val="0"/>
                <w:color w:val="333333"/>
                <w:sz w:val="24"/>
                <w:szCs w:val="24"/>
                <w:lang w:val="ru-RU"/>
              </w:rPr>
              <w:t xml:space="preserve">Расчеты на прочность в </w:t>
            </w:r>
            <w:r w:rsidRPr="0089664E">
              <w:rPr>
                <w:rFonts w:ascii="Times New Roman" w:hAnsi="Times New Roman" w:cs="Times New Roman"/>
                <w:b w:val="0"/>
                <w:bCs w:val="0"/>
                <w:color w:val="333333"/>
                <w:sz w:val="24"/>
                <w:szCs w:val="24"/>
              </w:rPr>
              <w:t>LibreOffice</w:t>
            </w:r>
            <w:r w:rsidRPr="0089664E">
              <w:rPr>
                <w:rFonts w:ascii="Times New Roman" w:hAnsi="Times New Roman" w:cs="Times New Roman"/>
                <w:b w:val="0"/>
                <w:bCs w:val="0"/>
                <w:color w:val="333333"/>
                <w:sz w:val="24"/>
                <w:szCs w:val="24"/>
                <w:lang w:val="ru-RU"/>
              </w:rPr>
              <w:t xml:space="preserve"> и выбор текстового редактора</w:t>
            </w:r>
          </w:p>
        </w:tc>
      </w:tr>
      <w:tr w:rsidR="008B5180" w:rsidRPr="00230EBA" w14:paraId="7AA96FC9" w14:textId="77777777" w:rsidTr="00E57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1E7CA8" w14:textId="77777777" w:rsidR="008B5180" w:rsidRPr="0089664E" w:rsidRDefault="008B5180" w:rsidP="00E577A5">
            <w:pPr>
              <w:pStyle w:val="a7"/>
              <w:spacing w:before="0"/>
            </w:pPr>
            <w:r w:rsidRPr="0089664E">
              <w:rPr>
                <w:b/>
                <w:bCs/>
              </w:rPr>
              <w:t xml:space="preserve">ФИО автора статьи (или </w:t>
            </w:r>
            <w:r w:rsidRPr="0089664E">
              <w:rPr>
                <w:b/>
                <w:bCs/>
                <w:lang w:val="en-US"/>
              </w:rPr>
              <w:t>e</w:t>
            </w:r>
            <w:r w:rsidRPr="0089664E">
              <w:rPr>
                <w:b/>
                <w:bCs/>
              </w:rPr>
              <w:t>-</w:t>
            </w:r>
            <w:r w:rsidRPr="0089664E">
              <w:rPr>
                <w:b/>
                <w:bCs/>
                <w:lang w:val="en-US"/>
              </w:rPr>
              <w:t>mail</w:t>
            </w:r>
            <w:r w:rsidRPr="0089664E">
              <w:rPr>
                <w:b/>
                <w:bCs/>
              </w:rPr>
              <w:t>)</w:t>
            </w:r>
          </w:p>
          <w:p w14:paraId="22A138F0" w14:textId="79915EE6" w:rsidR="008B5180" w:rsidRPr="0089664E" w:rsidRDefault="00A420C0" w:rsidP="00E57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8B5180" w:rsidRPr="0089664E">
                <w:rPr>
                  <w:rStyle w:val="a9"/>
                  <w:rFonts w:ascii="Times New Roman" w:hAnsi="Times New Roman" w:cs="Times New Roman"/>
                  <w:color w:val="487284"/>
                  <w:sz w:val="24"/>
                  <w:szCs w:val="24"/>
                  <w:shd w:val="clear" w:color="auto" w:fill="FFFFFF"/>
                </w:rPr>
                <w:t>@cser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120510" w14:textId="77777777" w:rsidR="008B5180" w:rsidRPr="0089664E" w:rsidRDefault="008B5180" w:rsidP="00E577A5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  <w:b/>
                <w:bCs/>
                <w:lang w:val="ru-RU"/>
              </w:rPr>
              <w:t>Дата публикации</w:t>
            </w:r>
          </w:p>
          <w:p w14:paraId="3459014B" w14:textId="77777777" w:rsidR="008B5180" w:rsidRPr="0089664E" w:rsidRDefault="008B5180" w:rsidP="00E577A5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  <w:b/>
                <w:bCs/>
                <w:lang w:val="ru-RU"/>
              </w:rPr>
              <w:t>(не старше 2018 года)</w:t>
            </w:r>
          </w:p>
          <w:p w14:paraId="559362DA" w14:textId="48109798" w:rsidR="008B5180" w:rsidRPr="0089664E" w:rsidRDefault="008B5180" w:rsidP="00E577A5">
            <w:pPr>
              <w:pStyle w:val="TableContents"/>
              <w:rPr>
                <w:rFonts w:cs="Times New Roman"/>
                <w:lang w:val="ru-RU"/>
              </w:rPr>
            </w:pPr>
            <w:r w:rsidRPr="0089664E">
              <w:rPr>
                <w:rFonts w:eastAsia="Times New Roman" w:cs="Times New Roman"/>
                <w:lang w:val="ru-RU"/>
              </w:rPr>
              <w:t xml:space="preserve"> </w:t>
            </w:r>
            <w:r w:rsidRPr="0089664E">
              <w:rPr>
                <w:rFonts w:cs="Times New Roman"/>
                <w:lang w:val="ru-RU"/>
              </w:rPr>
              <w:t>"09" января 2021г.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441F69" w14:textId="77777777" w:rsidR="008B5180" w:rsidRPr="0089664E" w:rsidRDefault="008B5180" w:rsidP="00E577A5">
            <w:pPr>
              <w:pStyle w:val="TableContents"/>
              <w:jc w:val="center"/>
              <w:rPr>
                <w:rFonts w:cs="Times New Roman"/>
              </w:rPr>
            </w:pPr>
            <w:r w:rsidRPr="0089664E">
              <w:rPr>
                <w:rFonts w:cs="Times New Roman"/>
                <w:b/>
                <w:bCs/>
                <w:lang w:val="ru-RU"/>
              </w:rPr>
              <w:t xml:space="preserve">Размер статьи </w:t>
            </w:r>
          </w:p>
          <w:p w14:paraId="5A75CD4B" w14:textId="77777777" w:rsidR="008B5180" w:rsidRPr="0089664E" w:rsidRDefault="008B5180" w:rsidP="00E577A5">
            <w:pPr>
              <w:pStyle w:val="TableContents"/>
              <w:jc w:val="center"/>
              <w:rPr>
                <w:rFonts w:cs="Times New Roman"/>
              </w:rPr>
            </w:pPr>
            <w:r w:rsidRPr="0089664E">
              <w:rPr>
                <w:rFonts w:cs="Times New Roman"/>
                <w:b/>
                <w:bCs/>
                <w:lang w:val="ru-RU"/>
              </w:rPr>
              <w:t>(от 4</w:t>
            </w:r>
            <w:r w:rsidRPr="0089664E">
              <w:rPr>
                <w:rFonts w:cs="Times New Roman"/>
                <w:b/>
                <w:bCs/>
              </w:rPr>
              <w:t>00</w:t>
            </w:r>
            <w:r w:rsidRPr="0089664E">
              <w:rPr>
                <w:rFonts w:cs="Times New Roman"/>
                <w:b/>
                <w:bCs/>
                <w:lang w:val="ru-RU"/>
              </w:rPr>
              <w:t xml:space="preserve"> слов)</w:t>
            </w:r>
          </w:p>
          <w:p w14:paraId="7451A164" w14:textId="4A728BDF" w:rsidR="008B5180" w:rsidRPr="009A13C4" w:rsidRDefault="009A13C4" w:rsidP="00E577A5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2223</w:t>
            </w:r>
          </w:p>
        </w:tc>
      </w:tr>
      <w:tr w:rsidR="008B5180" w:rsidRPr="00230EBA" w14:paraId="6F0F6AA8" w14:textId="77777777" w:rsidTr="00E577A5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3278F7" w14:textId="77777777" w:rsidR="008B5180" w:rsidRPr="0089664E" w:rsidRDefault="008B5180" w:rsidP="00E577A5">
            <w:pPr>
              <w:pStyle w:val="TableContents"/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  <w:b/>
                <w:bCs/>
                <w:lang w:val="ru-RU"/>
              </w:rPr>
              <w:t>Прямая полная ссылка на источник и сокращённая ссылка (</w:t>
            </w:r>
            <w:r w:rsidRPr="0089664E">
              <w:rPr>
                <w:rFonts w:cs="Times New Roman"/>
                <w:b/>
                <w:bCs/>
              </w:rPr>
              <w:t>bit</w:t>
            </w:r>
            <w:r w:rsidRPr="0089664E">
              <w:rPr>
                <w:rFonts w:cs="Times New Roman"/>
                <w:b/>
                <w:bCs/>
                <w:lang w:val="ru-RU"/>
              </w:rPr>
              <w:t>.</w:t>
            </w:r>
            <w:proofErr w:type="spellStart"/>
            <w:r w:rsidRPr="0089664E">
              <w:rPr>
                <w:rFonts w:cs="Times New Roman"/>
                <w:b/>
                <w:bCs/>
              </w:rPr>
              <w:t>ly</w:t>
            </w:r>
            <w:proofErr w:type="spellEnd"/>
            <w:r w:rsidRPr="0089664E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89664E">
              <w:rPr>
                <w:rFonts w:cs="Times New Roman"/>
                <w:b/>
                <w:bCs/>
              </w:rPr>
              <w:t>goo</w:t>
            </w:r>
            <w:r w:rsidRPr="0089664E">
              <w:rPr>
                <w:rFonts w:cs="Times New Roman"/>
                <w:b/>
                <w:bCs/>
                <w:lang w:val="ru-RU"/>
              </w:rPr>
              <w:t>.</w:t>
            </w:r>
            <w:proofErr w:type="spellStart"/>
            <w:r w:rsidRPr="0089664E">
              <w:rPr>
                <w:rFonts w:cs="Times New Roman"/>
                <w:b/>
                <w:bCs/>
              </w:rPr>
              <w:t>gl</w:t>
            </w:r>
            <w:proofErr w:type="spellEnd"/>
            <w:r w:rsidRPr="0089664E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89664E">
              <w:rPr>
                <w:rFonts w:cs="Times New Roman"/>
                <w:b/>
                <w:bCs/>
              </w:rPr>
              <w:t>tr</w:t>
            </w:r>
            <w:r w:rsidRPr="0089664E">
              <w:rPr>
                <w:rFonts w:cs="Times New Roman"/>
                <w:b/>
                <w:bCs/>
                <w:lang w:val="ru-RU"/>
              </w:rPr>
              <w:t>.</w:t>
            </w:r>
            <w:proofErr w:type="spellStart"/>
            <w:r w:rsidRPr="0089664E">
              <w:rPr>
                <w:rFonts w:cs="Times New Roman"/>
                <w:b/>
                <w:bCs/>
              </w:rPr>
              <w:t>im</w:t>
            </w:r>
            <w:proofErr w:type="spellEnd"/>
            <w:r w:rsidRPr="0089664E">
              <w:rPr>
                <w:rFonts w:cs="Times New Roman"/>
                <w:b/>
                <w:bCs/>
                <w:lang w:val="ru-RU"/>
              </w:rPr>
              <w:t xml:space="preserve"> и т.п.)</w:t>
            </w:r>
          </w:p>
          <w:p w14:paraId="18577AD1" w14:textId="687118BF" w:rsidR="008B5180" w:rsidRPr="0089664E" w:rsidRDefault="008B5180" w:rsidP="00E577A5">
            <w:pPr>
              <w:pStyle w:val="TableContents"/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  <w:lang w:val="ru-RU"/>
              </w:rPr>
              <w:t>https://habr.com/ru/post/536478/</w:t>
            </w:r>
          </w:p>
        </w:tc>
      </w:tr>
      <w:tr w:rsidR="008B5180" w:rsidRPr="00E21F3D" w14:paraId="5623BA82" w14:textId="77777777" w:rsidTr="00E577A5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F085B8" w14:textId="76529DA3" w:rsidR="008B5180" w:rsidRPr="0089664E" w:rsidRDefault="008B5180" w:rsidP="00E577A5">
            <w:pPr>
              <w:pStyle w:val="TableContents"/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</w:p>
          <w:p w14:paraId="2B46CC98" w14:textId="13F057FF" w:rsidR="008B5180" w:rsidRPr="009A13C4" w:rsidRDefault="007C5B2E" w:rsidP="00E577A5">
            <w:pPr>
              <w:pStyle w:val="TableContents"/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</w:rPr>
              <w:t>Mathcad</w:t>
            </w:r>
            <w:r w:rsidRPr="009A13C4">
              <w:rPr>
                <w:rFonts w:cs="Times New Roman"/>
                <w:lang w:val="ru-RU"/>
              </w:rPr>
              <w:t>,</w:t>
            </w:r>
            <w:r w:rsidR="0089664E" w:rsidRPr="009A13C4">
              <w:rPr>
                <w:rFonts w:cs="Times New Roman"/>
                <w:lang w:val="ru-RU"/>
              </w:rPr>
              <w:t xml:space="preserve"> </w:t>
            </w:r>
            <w:r w:rsidRPr="0089664E">
              <w:rPr>
                <w:rFonts w:cs="Times New Roman"/>
              </w:rPr>
              <w:t>vim</w:t>
            </w:r>
            <w:r w:rsidRPr="009A13C4">
              <w:rPr>
                <w:rFonts w:cs="Times New Roman"/>
                <w:lang w:val="ru-RU"/>
              </w:rPr>
              <w:t>,</w:t>
            </w:r>
            <w:r w:rsidR="0089664E" w:rsidRPr="009A13C4">
              <w:rPr>
                <w:rFonts w:cs="Times New Roman"/>
                <w:lang w:val="ru-RU"/>
              </w:rPr>
              <w:t xml:space="preserve"> </w:t>
            </w:r>
            <w:r w:rsidR="0089664E">
              <w:rPr>
                <w:rFonts w:cs="Times New Roman"/>
              </w:rPr>
              <w:t>sublime</w:t>
            </w:r>
            <w:r w:rsidR="0089664E" w:rsidRPr="009A13C4">
              <w:rPr>
                <w:rFonts w:cs="Times New Roman"/>
                <w:lang w:val="ru-RU"/>
              </w:rPr>
              <w:t xml:space="preserve"> </w:t>
            </w:r>
            <w:r w:rsidR="0089664E">
              <w:rPr>
                <w:rFonts w:cs="Times New Roman"/>
              </w:rPr>
              <w:t>text</w:t>
            </w:r>
            <w:r w:rsidR="0089664E" w:rsidRPr="009A13C4">
              <w:rPr>
                <w:rFonts w:cs="Times New Roman"/>
                <w:lang w:val="ru-RU"/>
              </w:rPr>
              <w:t xml:space="preserve">, </w:t>
            </w:r>
            <w:proofErr w:type="spellStart"/>
            <w:r w:rsidRPr="0089664E">
              <w:rPr>
                <w:rFonts w:cs="Times New Roman"/>
              </w:rPr>
              <w:t>cudatext</w:t>
            </w:r>
            <w:proofErr w:type="spellEnd"/>
            <w:r w:rsidR="008B5180" w:rsidRPr="009A13C4">
              <w:rPr>
                <w:rFonts w:cs="Times New Roman"/>
                <w:lang w:val="ru-RU"/>
              </w:rPr>
              <w:t xml:space="preserve">, </w:t>
            </w:r>
            <w:r w:rsidR="008B5180" w:rsidRPr="0089664E">
              <w:rPr>
                <w:rFonts w:cs="Times New Roman"/>
              </w:rPr>
              <w:t>LibreOffice</w:t>
            </w:r>
          </w:p>
        </w:tc>
      </w:tr>
      <w:tr w:rsidR="008B5180" w:rsidRPr="00230EBA" w14:paraId="05B4D476" w14:textId="77777777" w:rsidTr="00E577A5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B6FE85" w14:textId="77777777" w:rsidR="008B5180" w:rsidRPr="0089664E" w:rsidRDefault="008B5180" w:rsidP="00E577A5">
            <w:pPr>
              <w:pStyle w:val="TableContents"/>
              <w:rPr>
                <w:rFonts w:cs="Times New Roman"/>
              </w:rPr>
            </w:pPr>
            <w:r w:rsidRPr="0089664E">
              <w:rPr>
                <w:rFonts w:cs="Times New Roman"/>
                <w:b/>
                <w:bCs/>
                <w:lang w:val="ru-RU"/>
              </w:rPr>
              <w:t>Перечень фактов, упомянутых в статье</w:t>
            </w:r>
          </w:p>
          <w:p w14:paraId="65BC2981" w14:textId="77777777" w:rsidR="008B5180" w:rsidRPr="0089664E" w:rsidRDefault="008B5180" w:rsidP="008B5180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  <w:lang w:val="ru-RU"/>
              </w:rPr>
              <w:t>По ГОСТ методике люди сначала набирают формулы в удобном редакторе, а затем руками подставляют каждое число в формулу и записывают результат.</w:t>
            </w:r>
          </w:p>
          <w:p w14:paraId="7E913112" w14:textId="77777777" w:rsidR="008B5180" w:rsidRPr="0089664E" w:rsidRDefault="008B5180" w:rsidP="008B5180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</w:rPr>
              <w:t>Mathcad</w:t>
            </w:r>
            <w:r w:rsidRPr="0089664E">
              <w:rPr>
                <w:rFonts w:cs="Times New Roman"/>
                <w:lang w:val="ru-RU"/>
              </w:rPr>
              <w:t xml:space="preserve"> применим не для всех документов, так как там тяжело реализуются таблицы, ссылки и рисунки.</w:t>
            </w:r>
          </w:p>
          <w:p w14:paraId="23147F5E" w14:textId="77777777" w:rsidR="008B5180" w:rsidRPr="0089664E" w:rsidRDefault="008B5180" w:rsidP="008B5180">
            <w:pPr>
              <w:pStyle w:val="TableContentsuser"/>
              <w:numPr>
                <w:ilvl w:val="0"/>
                <w:numId w:val="4"/>
              </w:numPr>
              <w:rPr>
                <w:rStyle w:val="SourceText"/>
                <w:rFonts w:ascii="Times New Roman" w:eastAsia="Andale Sans UI" w:hAnsi="Times New Roman" w:cs="Times New Roman"/>
                <w:lang w:val="ru-RU"/>
              </w:rPr>
            </w:pPr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 xml:space="preserve">Существует плагин </w:t>
            </w:r>
            <w:proofErr w:type="spellStart"/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>iMath</w:t>
            </w:r>
            <w:proofErr w:type="spellEnd"/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 xml:space="preserve"> в </w:t>
            </w:r>
            <w:proofErr w:type="spellStart"/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>LibreOffice</w:t>
            </w:r>
            <w:proofErr w:type="spellEnd"/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>, который может подставлять цифры в каждой формуле.</w:t>
            </w:r>
          </w:p>
          <w:p w14:paraId="64670E7D" w14:textId="77777777" w:rsidR="008B5180" w:rsidRPr="0089664E" w:rsidRDefault="008B5180" w:rsidP="008B5180">
            <w:pPr>
              <w:pStyle w:val="TableContentsuser"/>
              <w:numPr>
                <w:ilvl w:val="0"/>
                <w:numId w:val="4"/>
              </w:numPr>
              <w:rPr>
                <w:rFonts w:cs="Times New Roman"/>
              </w:rPr>
            </w:pPr>
            <w:proofErr w:type="spellStart"/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>Imath</w:t>
            </w:r>
            <w:proofErr w:type="spellEnd"/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 xml:space="preserve"> поддерживает </w:t>
            </w:r>
            <w:proofErr w:type="spellStart"/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>Unicode</w:t>
            </w:r>
            <w:proofErr w:type="spellEnd"/>
          </w:p>
          <w:p w14:paraId="60A3CD57" w14:textId="066C7BAD" w:rsidR="008B5180" w:rsidRPr="0089664E" w:rsidRDefault="008B5180" w:rsidP="008B5180">
            <w:pPr>
              <w:pStyle w:val="TableContentsuser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 xml:space="preserve">Существуют программы, которые умеют раскрывать </w:t>
            </w:r>
            <w:proofErr w:type="spellStart"/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>сниппеты</w:t>
            </w:r>
            <w:proofErr w:type="spellEnd"/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 xml:space="preserve"> везде, что помогает практически без усилий набирать сложные символы.</w:t>
            </w:r>
          </w:p>
          <w:p w14:paraId="07096D15" w14:textId="77777777" w:rsidR="008B5180" w:rsidRPr="0089664E" w:rsidRDefault="008B5180" w:rsidP="008B5180">
            <w:pPr>
              <w:pStyle w:val="TableContentsuser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 xml:space="preserve">Чтобы отобразить переменные после формулы, необходимо скрыто присвоить их перед формулой, а затем отобразить их значения, </w:t>
            </w:r>
            <w:r w:rsidRPr="0089664E">
              <w:rPr>
                <w:rStyle w:val="SourceText"/>
                <w:rFonts w:ascii="Times New Roman" w:hAnsi="Times New Roman" w:cs="Times New Roman"/>
                <w:color w:val="222222"/>
                <w:kern w:val="0"/>
                <w:lang w:val="ru-RU"/>
              </w:rPr>
              <w:t xml:space="preserve">ввиду громоздкости реализации подстановки в </w:t>
            </w:r>
            <w:proofErr w:type="spellStart"/>
            <w:r w:rsidRPr="0089664E">
              <w:rPr>
                <w:rStyle w:val="SourceText"/>
                <w:rFonts w:ascii="Times New Roman" w:hAnsi="Times New Roman" w:cs="Times New Roman"/>
                <w:color w:val="222222"/>
                <w:kern w:val="0"/>
              </w:rPr>
              <w:t>iMath</w:t>
            </w:r>
            <w:proofErr w:type="spellEnd"/>
            <w:r w:rsidRPr="0089664E">
              <w:rPr>
                <w:rStyle w:val="SourceText"/>
                <w:rFonts w:ascii="Times New Roman" w:hAnsi="Times New Roman" w:cs="Times New Roman"/>
                <w:color w:val="222222"/>
                <w:kern w:val="0"/>
                <w:lang w:val="ru-RU"/>
              </w:rPr>
              <w:t xml:space="preserve"> можно попробовать решить эту проблему с помощью макросов.</w:t>
            </w:r>
          </w:p>
          <w:p w14:paraId="0FAA7661" w14:textId="77777777" w:rsidR="008B5180" w:rsidRPr="0089664E" w:rsidRDefault="008B5180" w:rsidP="008B5180">
            <w:pPr>
              <w:pStyle w:val="TableContentsuser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  <w:lang w:val="ru-RU"/>
              </w:rPr>
              <w:t>В текстовом редакторе можно подсветить сгенерированный результат, чтобы легче воспринимать информацию.</w:t>
            </w:r>
          </w:p>
          <w:p w14:paraId="198C201D" w14:textId="77777777" w:rsidR="008B5180" w:rsidRPr="0089664E" w:rsidRDefault="008B5180" w:rsidP="008B5180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  <w:lang w:val="ru-RU"/>
              </w:rPr>
              <w:t>Чтобы решить проблему потерянных скобочек, необходимо обратиться к сторонним редакторам.</w:t>
            </w:r>
          </w:p>
          <w:p w14:paraId="2FB8A6D8" w14:textId="77777777" w:rsidR="008B5180" w:rsidRPr="0089664E" w:rsidRDefault="008B5180" w:rsidP="008B5180">
            <w:pPr>
              <w:pStyle w:val="TableContentsuser"/>
              <w:numPr>
                <w:ilvl w:val="0"/>
                <w:numId w:val="4"/>
              </w:numPr>
              <w:rPr>
                <w:rStyle w:val="SourceText"/>
                <w:rFonts w:ascii="Times New Roman" w:eastAsia="Andale Sans UI" w:hAnsi="Times New Roman" w:cs="Times New Roman"/>
                <w:lang w:val="ru-RU"/>
              </w:rPr>
            </w:pPr>
            <w:proofErr w:type="spellStart"/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>Sublime</w:t>
            </w:r>
            <w:proofErr w:type="spellEnd"/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 xml:space="preserve"> Text — неудобный редактор, работа с макросами реализована крайне неудобно</w:t>
            </w:r>
          </w:p>
          <w:p w14:paraId="59E569AF" w14:textId="54F6D923" w:rsidR="008B5180" w:rsidRPr="0089664E" w:rsidRDefault="008B5180" w:rsidP="008B5180">
            <w:pPr>
              <w:pStyle w:val="TableContentsuser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  <w:lang w:val="ru-RU"/>
              </w:rPr>
              <w:t xml:space="preserve">В </w:t>
            </w:r>
            <w:proofErr w:type="spellStart"/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>Sublime</w:t>
            </w:r>
            <w:proofErr w:type="spellEnd"/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 xml:space="preserve"> Text нельзя назначит</w:t>
            </w:r>
            <w:r w:rsid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>ь</w:t>
            </w:r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 xml:space="preserve"> 2 действия на один </w:t>
            </w:r>
            <w:proofErr w:type="spellStart"/>
            <w:r w:rsidRP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>шоткат</w:t>
            </w:r>
            <w:proofErr w:type="spellEnd"/>
            <w:r w:rsidR="0089664E">
              <w:rPr>
                <w:rStyle w:val="SourceText"/>
                <w:rFonts w:ascii="Times New Roman" w:hAnsi="Times New Roman" w:cs="Times New Roman"/>
                <w:color w:val="222222"/>
                <w:lang w:val="ru-RU"/>
              </w:rPr>
              <w:t>.</w:t>
            </w:r>
          </w:p>
          <w:p w14:paraId="511447C6" w14:textId="1B9066D2" w:rsidR="008B5180" w:rsidRPr="0089664E" w:rsidRDefault="008B5180" w:rsidP="008B5180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</w:rPr>
              <w:t>Vim</w:t>
            </w:r>
            <w:r w:rsidRPr="0089664E">
              <w:rPr>
                <w:rFonts w:cs="Times New Roman"/>
                <w:lang w:val="ru-RU"/>
              </w:rPr>
              <w:t xml:space="preserve"> – неудобный редактор, так как для комфортной работы необходимо устан</w:t>
            </w:r>
            <w:r w:rsidR="0089664E">
              <w:rPr>
                <w:rFonts w:cs="Times New Roman"/>
                <w:lang w:val="ru-RU"/>
              </w:rPr>
              <w:t xml:space="preserve">авливать </w:t>
            </w:r>
            <w:r w:rsidRPr="0089664E">
              <w:rPr>
                <w:rFonts w:cs="Times New Roman"/>
                <w:lang w:val="ru-RU"/>
              </w:rPr>
              <w:t>дополнительны</w:t>
            </w:r>
            <w:r w:rsidR="0089664E">
              <w:rPr>
                <w:rFonts w:cs="Times New Roman"/>
                <w:lang w:val="ru-RU"/>
              </w:rPr>
              <w:t>е</w:t>
            </w:r>
            <w:r w:rsidRPr="0089664E">
              <w:rPr>
                <w:rFonts w:cs="Times New Roman"/>
                <w:lang w:val="ru-RU"/>
              </w:rPr>
              <w:t xml:space="preserve"> плагин</w:t>
            </w:r>
            <w:r w:rsidR="0089664E">
              <w:rPr>
                <w:rFonts w:cs="Times New Roman"/>
                <w:lang w:val="ru-RU"/>
              </w:rPr>
              <w:t>ы.</w:t>
            </w:r>
          </w:p>
          <w:p w14:paraId="121251AC" w14:textId="77777777" w:rsidR="008B5180" w:rsidRPr="0089664E" w:rsidRDefault="008B5180" w:rsidP="008B5180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proofErr w:type="spellStart"/>
            <w:r w:rsidRPr="0089664E">
              <w:rPr>
                <w:rFonts w:cs="Times New Roman"/>
              </w:rPr>
              <w:t>CudaText</w:t>
            </w:r>
            <w:proofErr w:type="spellEnd"/>
            <w:r w:rsidRPr="0089664E">
              <w:rPr>
                <w:rFonts w:cs="Times New Roman"/>
                <w:lang w:val="ru-RU"/>
              </w:rPr>
              <w:t xml:space="preserve"> поставляется только как </w:t>
            </w:r>
            <w:r w:rsidRPr="0089664E">
              <w:rPr>
                <w:rFonts w:cs="Times New Roman"/>
              </w:rPr>
              <w:t>portable</w:t>
            </w:r>
            <w:r w:rsidRPr="0089664E">
              <w:rPr>
                <w:rFonts w:cs="Times New Roman"/>
                <w:lang w:val="ru-RU"/>
              </w:rPr>
              <w:t xml:space="preserve"> </w:t>
            </w:r>
            <w:r w:rsidRPr="0089664E">
              <w:rPr>
                <w:rFonts w:cs="Times New Roman"/>
              </w:rPr>
              <w:t>zip</w:t>
            </w:r>
            <w:r w:rsidRPr="0089664E">
              <w:rPr>
                <w:rFonts w:cs="Times New Roman"/>
                <w:lang w:val="ru-RU"/>
              </w:rPr>
              <w:t>-архив.</w:t>
            </w:r>
          </w:p>
          <w:p w14:paraId="259CA6B9" w14:textId="202039CB" w:rsidR="008B5180" w:rsidRPr="0089664E" w:rsidRDefault="008B5180" w:rsidP="00E577A5">
            <w:pPr>
              <w:pStyle w:val="TableContents"/>
              <w:rPr>
                <w:rFonts w:cs="Times New Roman"/>
                <w:lang w:val="ru-RU"/>
              </w:rPr>
            </w:pPr>
          </w:p>
        </w:tc>
      </w:tr>
      <w:tr w:rsidR="008B5180" w:rsidRPr="00230EBA" w14:paraId="7A2134D4" w14:textId="77777777" w:rsidTr="00E577A5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054770C3" w14:textId="77777777" w:rsidR="008B5180" w:rsidRPr="0089664E" w:rsidRDefault="008B5180" w:rsidP="00E577A5">
            <w:pPr>
              <w:pStyle w:val="TableContents"/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57925FE" w14:textId="23CB8E11" w:rsidR="008B5180" w:rsidRPr="0089664E" w:rsidRDefault="008B5180" w:rsidP="008B5180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  <w:lang w:val="ru-RU"/>
              </w:rPr>
              <w:t>В этой статье расписано все очень подробно, что позволяет</w:t>
            </w:r>
            <w:r w:rsidR="00515C8D" w:rsidRPr="0089664E">
              <w:rPr>
                <w:rFonts w:cs="Times New Roman"/>
                <w:lang w:val="ru-RU"/>
              </w:rPr>
              <w:t xml:space="preserve"> лучше разобраться в данной теме.</w:t>
            </w:r>
          </w:p>
          <w:p w14:paraId="19A6B561" w14:textId="43F56A92" w:rsidR="008B5180" w:rsidRPr="0089664E" w:rsidRDefault="00515C8D" w:rsidP="008B5180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  <w:lang w:val="ru-RU"/>
              </w:rPr>
              <w:t>В данной статье выданы подробные инструкции, благодаря чему люди могут попробовать произвести все действия самостоятельно.</w:t>
            </w:r>
          </w:p>
          <w:p w14:paraId="7D7E8780" w14:textId="1AA06365" w:rsidR="00515C8D" w:rsidRPr="0089664E" w:rsidRDefault="00515C8D" w:rsidP="008B5180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  <w:lang w:val="ru-RU"/>
              </w:rPr>
              <w:t xml:space="preserve">Автор статьи рассказывает подробно про настройку и установку разных редакторов, что позволяет </w:t>
            </w:r>
            <w:r w:rsidR="00AF173F" w:rsidRPr="0089664E">
              <w:rPr>
                <w:rFonts w:cs="Times New Roman"/>
                <w:lang w:val="ru-RU"/>
              </w:rPr>
              <w:t>людям</w:t>
            </w:r>
            <w:r w:rsidRPr="0089664E">
              <w:rPr>
                <w:rFonts w:cs="Times New Roman"/>
                <w:lang w:val="ru-RU"/>
              </w:rPr>
              <w:t xml:space="preserve"> </w:t>
            </w:r>
            <w:r w:rsidR="00AF173F" w:rsidRPr="0089664E">
              <w:rPr>
                <w:rFonts w:cs="Times New Roman"/>
                <w:lang w:val="ru-RU"/>
              </w:rPr>
              <w:t>сделать выбор в пользу того или иного редактора.</w:t>
            </w:r>
          </w:p>
        </w:tc>
      </w:tr>
      <w:tr w:rsidR="008B5180" w:rsidRPr="00230EBA" w14:paraId="6F6D92AA" w14:textId="77777777" w:rsidTr="00E577A5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4A89E" w14:textId="77777777" w:rsidR="008B5180" w:rsidRPr="0089664E" w:rsidRDefault="008B5180" w:rsidP="00E577A5">
            <w:pPr>
              <w:pStyle w:val="TableContents"/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76651257" w14:textId="5A8F5227" w:rsidR="00AF173F" w:rsidRPr="0089664E" w:rsidRDefault="00AF173F" w:rsidP="00AF173F">
            <w:pPr>
              <w:pStyle w:val="TableContents"/>
              <w:numPr>
                <w:ilvl w:val="0"/>
                <w:numId w:val="5"/>
              </w:numPr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  <w:lang w:val="ru-RU"/>
              </w:rPr>
              <w:t>Термины усложняют восприятие текста.</w:t>
            </w:r>
          </w:p>
          <w:p w14:paraId="474F872C" w14:textId="0DBCE902" w:rsidR="00AF173F" w:rsidRPr="0089664E" w:rsidRDefault="00AF173F" w:rsidP="00AF173F">
            <w:pPr>
              <w:pStyle w:val="TableContents"/>
              <w:numPr>
                <w:ilvl w:val="0"/>
                <w:numId w:val="5"/>
              </w:numPr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  <w:lang w:val="ru-RU"/>
              </w:rPr>
              <w:t>Данная статья больше подходит для тех, кто уже имеет опыт в написании макросов.</w:t>
            </w:r>
          </w:p>
          <w:p w14:paraId="6A3431F6" w14:textId="0DC5556B" w:rsidR="008B5180" w:rsidRPr="0089664E" w:rsidRDefault="00E21F3D" w:rsidP="00AF173F">
            <w:pPr>
              <w:pStyle w:val="TableContents"/>
              <w:numPr>
                <w:ilvl w:val="0"/>
                <w:numId w:val="5"/>
              </w:numPr>
              <w:rPr>
                <w:rFonts w:cs="Times New Roman"/>
                <w:lang w:val="ru-RU"/>
              </w:rPr>
            </w:pPr>
            <w:r w:rsidRPr="0089664E">
              <w:rPr>
                <w:rFonts w:cs="Times New Roman"/>
                <w:lang w:val="ru-RU"/>
              </w:rPr>
              <w:t>Если редактор платный, то хотелось бы сразу знать его цену.</w:t>
            </w:r>
          </w:p>
        </w:tc>
      </w:tr>
      <w:tr w:rsidR="008B5180" w:rsidRPr="00230EBA" w14:paraId="2F97593A" w14:textId="77777777" w:rsidTr="00E577A5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D5075" w14:textId="484DD989" w:rsidR="008B5180" w:rsidRPr="0089664E" w:rsidRDefault="008B5180" w:rsidP="00E577A5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89664E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89664E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89664E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  <w:r w:rsidRPr="0089664E">
              <w:rPr>
                <w:rStyle w:val="a4"/>
                <w:rFonts w:cs="Times New Roman"/>
                <w:b/>
                <w:bCs/>
                <w:lang w:val="ru-RU"/>
              </w:rPr>
              <w:footnoteReference w:id="1"/>
            </w:r>
          </w:p>
          <w:p w14:paraId="02D48FA5" w14:textId="77777777" w:rsidR="008B5180" w:rsidRPr="0089664E" w:rsidRDefault="008B5180" w:rsidP="00E577A5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</w:p>
        </w:tc>
      </w:tr>
    </w:tbl>
    <w:p w14:paraId="67817546" w14:textId="77777777" w:rsidR="00CB6550" w:rsidRDefault="00CB6550"/>
    <w:sectPr w:rsidR="00CB655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BBE18" w14:textId="77777777" w:rsidR="00A420C0" w:rsidRDefault="00A420C0" w:rsidP="008B5180">
      <w:pPr>
        <w:spacing w:after="0" w:line="240" w:lineRule="auto"/>
      </w:pPr>
      <w:r>
        <w:separator/>
      </w:r>
    </w:p>
  </w:endnote>
  <w:endnote w:type="continuationSeparator" w:id="0">
    <w:p w14:paraId="374ACE5E" w14:textId="77777777" w:rsidR="00A420C0" w:rsidRDefault="00A420C0" w:rsidP="008B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98B41" w14:textId="77777777" w:rsidR="00A420C0" w:rsidRDefault="00A420C0" w:rsidP="008B5180">
      <w:pPr>
        <w:spacing w:after="0" w:line="240" w:lineRule="auto"/>
      </w:pPr>
      <w:r>
        <w:separator/>
      </w:r>
    </w:p>
  </w:footnote>
  <w:footnote w:type="continuationSeparator" w:id="0">
    <w:p w14:paraId="5AA9D063" w14:textId="77777777" w:rsidR="00A420C0" w:rsidRDefault="00A420C0" w:rsidP="008B5180">
      <w:pPr>
        <w:spacing w:after="0" w:line="240" w:lineRule="auto"/>
      </w:pPr>
      <w:r>
        <w:continuationSeparator/>
      </w:r>
    </w:p>
  </w:footnote>
  <w:footnote w:id="1">
    <w:p w14:paraId="224BA163" w14:textId="77777777" w:rsidR="008B5180" w:rsidRPr="00616AC6" w:rsidRDefault="008B5180" w:rsidP="008B5180">
      <w:pPr>
        <w:pStyle w:val="a5"/>
        <w:rPr>
          <w:lang w:val="ru-RU"/>
        </w:rPr>
      </w:pPr>
      <w:r>
        <w:rPr>
          <w:rStyle w:val="a4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3C228D2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80"/>
    <w:rsid w:val="00515C8D"/>
    <w:rsid w:val="005C2006"/>
    <w:rsid w:val="007C5B2E"/>
    <w:rsid w:val="0089664E"/>
    <w:rsid w:val="008A664B"/>
    <w:rsid w:val="008B5180"/>
    <w:rsid w:val="009A13C4"/>
    <w:rsid w:val="00A420C0"/>
    <w:rsid w:val="00AF173F"/>
    <w:rsid w:val="00CB6550"/>
    <w:rsid w:val="00CD3FC0"/>
    <w:rsid w:val="00E2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68D1"/>
  <w15:chartTrackingRefBased/>
  <w15:docId w15:val="{54A2ED3B-F7F0-49A9-978B-88237293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8B5180"/>
    <w:pPr>
      <w:keepNext/>
      <w:widowControl w:val="0"/>
      <w:numPr>
        <w:numId w:val="1"/>
      </w:numPr>
      <w:suppressAutoHyphens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Arial Unicode MS"/>
      <w:b/>
      <w:bCs/>
      <w:kern w:val="1"/>
      <w:sz w:val="36"/>
      <w:szCs w:val="36"/>
      <w:lang w:val="en-US" w:eastAsia="zh-CN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B5180"/>
    <w:rPr>
      <w:rFonts w:ascii="Liberation Sans" w:eastAsia="Microsoft YaHei" w:hAnsi="Liberation Sans" w:cs="Arial Unicode MS"/>
      <w:b/>
      <w:bCs/>
      <w:kern w:val="1"/>
      <w:sz w:val="36"/>
      <w:szCs w:val="36"/>
      <w:lang w:val="en-US" w:eastAsia="zh-CN" w:bidi="en-US"/>
    </w:rPr>
  </w:style>
  <w:style w:type="character" w:customStyle="1" w:styleId="a4">
    <w:name w:val="Символ сноски"/>
    <w:rsid w:val="008B5180"/>
    <w:rPr>
      <w:vertAlign w:val="superscript"/>
    </w:rPr>
  </w:style>
  <w:style w:type="paragraph" w:customStyle="1" w:styleId="Standard">
    <w:name w:val="Standard"/>
    <w:rsid w:val="008B5180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8B5180"/>
    <w:pPr>
      <w:suppressLineNumbers/>
    </w:pPr>
  </w:style>
  <w:style w:type="paragraph" w:styleId="a5">
    <w:name w:val="footnote text"/>
    <w:basedOn w:val="a"/>
    <w:link w:val="a6"/>
    <w:rsid w:val="008B5180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character" w:customStyle="1" w:styleId="a6">
    <w:name w:val="Текст сноски Знак"/>
    <w:basedOn w:val="a1"/>
    <w:link w:val="a5"/>
    <w:rsid w:val="008B5180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paragraph" w:styleId="a7">
    <w:name w:val="Normal (Web)"/>
    <w:basedOn w:val="a"/>
    <w:rsid w:val="008B5180"/>
    <w:pPr>
      <w:spacing w:before="280" w:after="119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styleId="a0">
    <w:name w:val="Body Text"/>
    <w:basedOn w:val="a"/>
    <w:link w:val="a8"/>
    <w:uiPriority w:val="99"/>
    <w:semiHidden/>
    <w:unhideWhenUsed/>
    <w:rsid w:val="008B5180"/>
    <w:pPr>
      <w:spacing w:after="120"/>
    </w:pPr>
  </w:style>
  <w:style w:type="character" w:customStyle="1" w:styleId="a8">
    <w:name w:val="Основной текст Знак"/>
    <w:basedOn w:val="a1"/>
    <w:link w:val="a0"/>
    <w:uiPriority w:val="99"/>
    <w:semiHidden/>
    <w:rsid w:val="008B5180"/>
  </w:style>
  <w:style w:type="character" w:styleId="a9">
    <w:name w:val="Hyperlink"/>
    <w:rsid w:val="008B5180"/>
    <w:rPr>
      <w:color w:val="0563C1"/>
      <w:u w:val="single"/>
    </w:rPr>
  </w:style>
  <w:style w:type="paragraph" w:customStyle="1" w:styleId="TableContentsuser">
    <w:name w:val="Table Contents (user)"/>
    <w:basedOn w:val="a"/>
    <w:rsid w:val="008B5180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</w:rPr>
  </w:style>
  <w:style w:type="character" w:customStyle="1" w:styleId="SourceText">
    <w:name w:val="Source Text"/>
    <w:rsid w:val="008B5180"/>
    <w:rPr>
      <w:rFonts w:ascii="Liberation Mono" w:eastAsia="Noto Sans Mono CJK SC" w:hAnsi="Liberation Mono" w:cs="Liberation Mono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users/cs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Kravets</dc:creator>
  <cp:keywords/>
  <dc:description/>
  <cp:lastModifiedBy>Roman Kravets</cp:lastModifiedBy>
  <cp:revision>4</cp:revision>
  <cp:lastPrinted>2021-11-12T20:37:00Z</cp:lastPrinted>
  <dcterms:created xsi:type="dcterms:W3CDTF">2021-11-12T18:57:00Z</dcterms:created>
  <dcterms:modified xsi:type="dcterms:W3CDTF">2021-11-26T17:29:00Z</dcterms:modified>
</cp:coreProperties>
</file>